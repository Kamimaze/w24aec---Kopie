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6484B" w14:textId="37706348" w:rsidR="005040D6" w:rsidRPr="005040D6" w:rsidRDefault="005040D6" w:rsidP="005040D6">
      <w:pPr>
        <w:pStyle w:val="Heading1"/>
        <w:rPr>
          <w:b/>
          <w:bCs/>
          <w:sz w:val="36"/>
          <w:szCs w:val="36"/>
        </w:rPr>
      </w:pPr>
      <w:r w:rsidRPr="005040D6">
        <w:rPr>
          <w:b/>
          <w:bCs/>
          <w:sz w:val="36"/>
          <w:szCs w:val="36"/>
        </w:rPr>
        <w:t xml:space="preserve">Hier sind die </w:t>
      </w:r>
      <w:r w:rsidR="006D53A3">
        <w:rPr>
          <w:b/>
          <w:bCs/>
          <w:sz w:val="36"/>
          <w:szCs w:val="36"/>
        </w:rPr>
        <w:t>30</w:t>
      </w:r>
      <w:r w:rsidRPr="005040D6">
        <w:rPr>
          <w:b/>
          <w:bCs/>
          <w:sz w:val="36"/>
          <w:szCs w:val="36"/>
        </w:rPr>
        <w:t xml:space="preserve"> wichtigsten HTML-Tags mit Beispielen und Erklärungen:</w:t>
      </w:r>
    </w:p>
    <w:p w14:paraId="2841F1B4" w14:textId="77777777" w:rsidR="005040D6" w:rsidRDefault="005040D6" w:rsidP="005040D6"/>
    <w:p w14:paraId="541B445D" w14:textId="62C39E0F" w:rsidR="0080295F" w:rsidRDefault="005040D6" w:rsidP="0079628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&lt;!DOCTYPE&gt;: Definiert den Dokumenttyp und die HTML-Version.</w:t>
      </w:r>
    </w:p>
    <w:p w14:paraId="094FEB7C" w14:textId="77777777" w:rsidR="00796286" w:rsidRPr="00796286" w:rsidRDefault="00796286" w:rsidP="00796286">
      <w:pPr>
        <w:pStyle w:val="ListParagraph"/>
        <w:rPr>
          <w:b/>
          <w:bCs/>
          <w:sz w:val="24"/>
          <w:szCs w:val="24"/>
        </w:rPr>
      </w:pPr>
    </w:p>
    <w:p w14:paraId="39542A24" w14:textId="54381761" w:rsidR="005040D6" w:rsidRDefault="005040D6" w:rsidP="005040D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html</w:t>
      </w:r>
      <w:proofErr w:type="spellEnd"/>
      <w:r w:rsidRPr="0080295F">
        <w:rPr>
          <w:b/>
          <w:bCs/>
          <w:sz w:val="24"/>
          <w:szCs w:val="24"/>
        </w:rPr>
        <w:t>&gt;: Enthält den gesamten Inhalt der Webseite.</w:t>
      </w:r>
    </w:p>
    <w:p w14:paraId="53218281" w14:textId="77777777" w:rsidR="0080295F" w:rsidRDefault="0080295F" w:rsidP="00796286"/>
    <w:p w14:paraId="3B820168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4241F96A" w14:textId="77777777" w:rsidR="005040D6" w:rsidRDefault="005040D6" w:rsidP="005040D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head</w:t>
      </w:r>
      <w:proofErr w:type="spellEnd"/>
      <w:r w:rsidRPr="0080295F">
        <w:rPr>
          <w:b/>
          <w:bCs/>
          <w:sz w:val="24"/>
          <w:szCs w:val="24"/>
        </w:rPr>
        <w:t>&gt;: Enthält Meta-Informationen über das Dokument.</w:t>
      </w:r>
    </w:p>
    <w:p w14:paraId="2149AFD9" w14:textId="77777777" w:rsidR="0080295F" w:rsidRDefault="0080295F" w:rsidP="0080295F">
      <w:pPr>
        <w:rPr>
          <w:b/>
          <w:bCs/>
          <w:sz w:val="24"/>
          <w:szCs w:val="24"/>
        </w:rPr>
      </w:pPr>
    </w:p>
    <w:p w14:paraId="2D1F6C27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771C527F" w14:textId="77777777" w:rsidR="005040D6" w:rsidRDefault="005040D6" w:rsidP="005040D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&lt;title&gt;: Definiert den Titel der Webseite, der im Browser-Titel angezeigt wird.</w:t>
      </w:r>
    </w:p>
    <w:p w14:paraId="6A21C61D" w14:textId="77777777" w:rsidR="0080295F" w:rsidRDefault="0080295F" w:rsidP="0080295F">
      <w:pPr>
        <w:rPr>
          <w:b/>
          <w:bCs/>
          <w:sz w:val="24"/>
          <w:szCs w:val="24"/>
        </w:rPr>
      </w:pPr>
    </w:p>
    <w:p w14:paraId="481BD10A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1799A087" w14:textId="77777777" w:rsidR="005040D6" w:rsidRDefault="005040D6" w:rsidP="005040D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meta</w:t>
      </w:r>
      <w:proofErr w:type="spellEnd"/>
      <w:r w:rsidRPr="0080295F">
        <w:rPr>
          <w:b/>
          <w:bCs/>
          <w:sz w:val="24"/>
          <w:szCs w:val="24"/>
        </w:rPr>
        <w:t>&gt;: Enthält Meta-Informationen wie Autor, Beschreibung usw.</w:t>
      </w:r>
    </w:p>
    <w:p w14:paraId="28B7AA39" w14:textId="77777777" w:rsidR="0080295F" w:rsidRDefault="0080295F" w:rsidP="0080295F">
      <w:pPr>
        <w:rPr>
          <w:b/>
          <w:bCs/>
          <w:sz w:val="24"/>
          <w:szCs w:val="24"/>
        </w:rPr>
      </w:pPr>
    </w:p>
    <w:p w14:paraId="79FCE2EC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06C5E8B1" w14:textId="77777777" w:rsidR="005040D6" w:rsidRDefault="005040D6" w:rsidP="005040D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body</w:t>
      </w:r>
      <w:proofErr w:type="spellEnd"/>
      <w:r w:rsidRPr="0080295F">
        <w:rPr>
          <w:b/>
          <w:bCs/>
          <w:sz w:val="24"/>
          <w:szCs w:val="24"/>
        </w:rPr>
        <w:t>&gt;: Enthält den sichtbaren Inhalt der Webseite.</w:t>
      </w:r>
    </w:p>
    <w:p w14:paraId="40FDEF1C" w14:textId="77777777" w:rsidR="0080295F" w:rsidRDefault="0080295F" w:rsidP="0080295F">
      <w:pPr>
        <w:rPr>
          <w:b/>
          <w:bCs/>
          <w:sz w:val="24"/>
          <w:szCs w:val="24"/>
        </w:rPr>
      </w:pPr>
    </w:p>
    <w:p w14:paraId="416C3A55" w14:textId="77777777" w:rsidR="00796286" w:rsidRDefault="00796286" w:rsidP="0080295F">
      <w:pPr>
        <w:rPr>
          <w:b/>
          <w:bCs/>
          <w:sz w:val="24"/>
          <w:szCs w:val="24"/>
        </w:rPr>
      </w:pPr>
    </w:p>
    <w:p w14:paraId="281DA828" w14:textId="77777777" w:rsidR="00796286" w:rsidRPr="00796286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79628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DOCTYPE</w:t>
      </w:r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9628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html</w:t>
      </w:r>
      <w:proofErr w:type="spellEnd"/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4C8D9EE" w14:textId="77777777" w:rsidR="00796286" w:rsidRPr="00796286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79628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9628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lang</w:t>
      </w:r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9628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"en"</w:t>
      </w: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85D394D" w14:textId="77777777" w:rsidR="00796286" w:rsidRPr="00796286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79628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B6C47DE" w14:textId="77777777" w:rsidR="00796286" w:rsidRPr="00796286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79628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meta</w:t>
      </w:r>
      <w:proofErr w:type="spellEnd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9628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charset</w:t>
      </w:r>
      <w:proofErr w:type="spellEnd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9628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"UTF-8"</w:t>
      </w: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40DE417" w14:textId="77777777" w:rsidR="00796286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</w:pPr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79628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meta</w:t>
      </w:r>
      <w:proofErr w:type="spellEnd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9628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9628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9628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viewport</w:t>
      </w:r>
      <w:proofErr w:type="spellEnd"/>
      <w:r w:rsidRPr="0079628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9628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content</w:t>
      </w:r>
      <w:proofErr w:type="spellEnd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9628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9628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width</w:t>
      </w:r>
      <w:proofErr w:type="spellEnd"/>
      <w:r w:rsidRPr="0079628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=</w:t>
      </w:r>
      <w:proofErr w:type="spellStart"/>
      <w:r w:rsidRPr="0079628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device-width</w:t>
      </w:r>
      <w:proofErr w:type="spellEnd"/>
      <w:r w:rsidRPr="0079628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, initial-</w:t>
      </w:r>
      <w:proofErr w:type="spellStart"/>
      <w:r w:rsidRPr="0079628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scale</w:t>
      </w:r>
      <w:proofErr w:type="spellEnd"/>
      <w:r w:rsidRPr="0079628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=1.0"</w:t>
      </w: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205921A" w14:textId="1472D1B5" w:rsidR="00796286" w:rsidRPr="00796286" w:rsidRDefault="00796286" w:rsidP="00796286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&lt;</w:t>
      </w:r>
      <w:proofErr w:type="spellStart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meta</w:t>
      </w:r>
      <w:proofErr w:type="spellEnd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name</w:t>
      </w:r>
      <w:proofErr w:type="spellEnd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="</w:t>
      </w:r>
      <w:proofErr w:type="spellStart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description</w:t>
      </w:r>
      <w:proofErr w:type="spellEnd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" </w:t>
      </w:r>
      <w:proofErr w:type="spellStart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content</w:t>
      </w:r>
      <w:proofErr w:type="spellEnd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="Eine kurze Beschreibung Webseite."&gt;</w:t>
      </w:r>
    </w:p>
    <w:p w14:paraId="53F43B65" w14:textId="77777777" w:rsidR="00796286" w:rsidRPr="00796286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9628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title</w:t>
      </w: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proofErr w:type="spellStart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Document</w:t>
      </w:r>
      <w:proofErr w:type="spellEnd"/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79628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title</w:t>
      </w: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B97610A" w14:textId="77777777" w:rsidR="00796286" w:rsidRPr="00796286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79628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972A42F" w14:textId="77777777" w:rsidR="00796286" w:rsidRPr="00796286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79628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E1179F7" w14:textId="77777777" w:rsidR="00796286" w:rsidRPr="00796286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</w:p>
    <w:p w14:paraId="1F80B8DF" w14:textId="77777777" w:rsidR="00796286" w:rsidRPr="00796286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79628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8410912" w14:textId="77777777" w:rsidR="00796286" w:rsidRPr="00796286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79628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9BFF54F" w14:textId="77777777" w:rsidR="00796286" w:rsidRDefault="00796286" w:rsidP="00796286"/>
    <w:p w14:paraId="7874542A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330AA3F2" w14:textId="77777777" w:rsidR="005040D6" w:rsidRDefault="005040D6" w:rsidP="005040D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&lt;h1&gt; bis &lt;h6&gt;: Überschriften mit abnehmender Bedeutung.</w:t>
      </w:r>
    </w:p>
    <w:p w14:paraId="6E3E0364" w14:textId="77777777" w:rsidR="0080295F" w:rsidRDefault="0080295F" w:rsidP="0080295F">
      <w:pPr>
        <w:rPr>
          <w:b/>
          <w:bCs/>
          <w:sz w:val="24"/>
          <w:szCs w:val="24"/>
        </w:rPr>
      </w:pPr>
    </w:p>
    <w:p w14:paraId="2CFA253E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7E998E88" w14:textId="77777777" w:rsidR="005040D6" w:rsidRDefault="005040D6" w:rsidP="005040D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&lt;p&gt;: Ein Absatz mit Text.</w:t>
      </w:r>
    </w:p>
    <w:p w14:paraId="76BBD7A0" w14:textId="43098341" w:rsidR="00796286" w:rsidRDefault="00796286" w:rsidP="00796286">
      <w:pPr>
        <w:pStyle w:val="ListParagraph"/>
        <w:ind w:left="144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&lt;p&gt;Dies ist ein Absatz mit </w:t>
      </w:r>
      <w:proofErr w:type="gramStart"/>
      <w:r w:rsidRPr="00796286">
        <w:rPr>
          <w:b/>
          <w:bCs/>
          <w:sz w:val="24"/>
          <w:szCs w:val="24"/>
        </w:rPr>
        <w:t>Text.&lt;</w:t>
      </w:r>
      <w:proofErr w:type="gramEnd"/>
      <w:r w:rsidRPr="00796286">
        <w:rPr>
          <w:b/>
          <w:bCs/>
          <w:sz w:val="24"/>
          <w:szCs w:val="24"/>
        </w:rPr>
        <w:t>/p&gt;</w:t>
      </w:r>
    </w:p>
    <w:p w14:paraId="336478DF" w14:textId="77777777" w:rsidR="00796286" w:rsidRDefault="00796286" w:rsidP="00796286">
      <w:pPr>
        <w:pStyle w:val="ListParagraph"/>
        <w:ind w:left="1440"/>
        <w:rPr>
          <w:b/>
          <w:bCs/>
          <w:sz w:val="24"/>
          <w:szCs w:val="24"/>
        </w:rPr>
      </w:pPr>
    </w:p>
    <w:p w14:paraId="2ECCE405" w14:textId="77777777" w:rsidR="005040D6" w:rsidRDefault="005040D6" w:rsidP="005040D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&lt;a&gt;: Ein Hyperlink zu einer anderen Webseite oder Ressource.</w:t>
      </w:r>
    </w:p>
    <w:p w14:paraId="6C081D45" w14:textId="012B863B" w:rsidR="0080295F" w:rsidRDefault="00796286" w:rsidP="00796286">
      <w:pPr>
        <w:ind w:left="144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&lt;a </w:t>
      </w:r>
      <w:proofErr w:type="spellStart"/>
      <w:r w:rsidRPr="00796286">
        <w:rPr>
          <w:b/>
          <w:bCs/>
          <w:sz w:val="24"/>
          <w:szCs w:val="24"/>
        </w:rPr>
        <w:t>href</w:t>
      </w:r>
      <w:proofErr w:type="spellEnd"/>
      <w:r w:rsidRPr="00796286">
        <w:rPr>
          <w:b/>
          <w:bCs/>
          <w:sz w:val="24"/>
          <w:szCs w:val="24"/>
        </w:rPr>
        <w:t>="https://www.example.com"&gt;Linktext&lt;/a&gt;</w:t>
      </w:r>
    </w:p>
    <w:p w14:paraId="2CF204CD" w14:textId="77777777" w:rsidR="00796286" w:rsidRDefault="00796286" w:rsidP="00796286">
      <w:pPr>
        <w:rPr>
          <w:b/>
          <w:bCs/>
          <w:sz w:val="24"/>
          <w:szCs w:val="24"/>
        </w:rPr>
      </w:pPr>
    </w:p>
    <w:p w14:paraId="6712CE6D" w14:textId="77777777" w:rsidR="00796286" w:rsidRDefault="00796286" w:rsidP="00796286">
      <w:pPr>
        <w:rPr>
          <w:b/>
          <w:bCs/>
          <w:sz w:val="24"/>
          <w:szCs w:val="24"/>
        </w:rPr>
      </w:pPr>
    </w:p>
    <w:p w14:paraId="1CDBAA46" w14:textId="77777777" w:rsidR="005040D6" w:rsidRDefault="005040D6" w:rsidP="005040D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img</w:t>
      </w:r>
      <w:proofErr w:type="spellEnd"/>
      <w:r w:rsidRPr="0080295F">
        <w:rPr>
          <w:b/>
          <w:bCs/>
          <w:sz w:val="24"/>
          <w:szCs w:val="24"/>
        </w:rPr>
        <w:t>&gt;: Ein Bild.</w:t>
      </w:r>
    </w:p>
    <w:p w14:paraId="1836F655" w14:textId="6801758A" w:rsidR="00796286" w:rsidRDefault="00796286" w:rsidP="00796286">
      <w:pPr>
        <w:pStyle w:val="ListParagraph"/>
        <w:ind w:left="144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>&lt;</w:t>
      </w:r>
      <w:proofErr w:type="spellStart"/>
      <w:r w:rsidRPr="00796286">
        <w:rPr>
          <w:b/>
          <w:bCs/>
          <w:sz w:val="24"/>
          <w:szCs w:val="24"/>
        </w:rPr>
        <w:t>img</w:t>
      </w:r>
      <w:proofErr w:type="spellEnd"/>
      <w:r w:rsidRPr="00796286">
        <w:rPr>
          <w:b/>
          <w:bCs/>
          <w:sz w:val="24"/>
          <w:szCs w:val="24"/>
        </w:rPr>
        <w:t xml:space="preserve"> </w:t>
      </w:r>
      <w:proofErr w:type="spellStart"/>
      <w:r w:rsidRPr="00796286">
        <w:rPr>
          <w:b/>
          <w:bCs/>
          <w:sz w:val="24"/>
          <w:szCs w:val="24"/>
        </w:rPr>
        <w:t>src</w:t>
      </w:r>
      <w:proofErr w:type="spellEnd"/>
      <w:r w:rsidRPr="00796286">
        <w:rPr>
          <w:b/>
          <w:bCs/>
          <w:sz w:val="24"/>
          <w:szCs w:val="24"/>
        </w:rPr>
        <w:t>="bild.jpg" alt="Beschreibung des Bildes"&gt;</w:t>
      </w:r>
    </w:p>
    <w:p w14:paraId="30C85CEC" w14:textId="77777777" w:rsidR="005040D6" w:rsidRDefault="005040D6" w:rsidP="005040D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lastRenderedPageBreak/>
        <w:t>&lt;</w:t>
      </w:r>
      <w:proofErr w:type="spellStart"/>
      <w:r w:rsidRPr="0080295F">
        <w:rPr>
          <w:b/>
          <w:bCs/>
          <w:sz w:val="24"/>
          <w:szCs w:val="24"/>
        </w:rPr>
        <w:t>ul</w:t>
      </w:r>
      <w:proofErr w:type="spellEnd"/>
      <w:r w:rsidRPr="0080295F">
        <w:rPr>
          <w:b/>
          <w:bCs/>
          <w:sz w:val="24"/>
          <w:szCs w:val="24"/>
        </w:rPr>
        <w:t>&gt;: Eine ungeordnete Liste.</w:t>
      </w:r>
    </w:p>
    <w:p w14:paraId="77A66998" w14:textId="77777777" w:rsidR="00796286" w:rsidRDefault="00796286" w:rsidP="0079628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&lt;li&gt;: Ein Listenelement innerhalb von &lt;</w:t>
      </w:r>
      <w:proofErr w:type="spellStart"/>
      <w:r w:rsidRPr="0080295F">
        <w:rPr>
          <w:b/>
          <w:bCs/>
          <w:sz w:val="24"/>
          <w:szCs w:val="24"/>
        </w:rPr>
        <w:t>ul</w:t>
      </w:r>
      <w:proofErr w:type="spellEnd"/>
      <w:r w:rsidRPr="0080295F">
        <w:rPr>
          <w:b/>
          <w:bCs/>
          <w:sz w:val="24"/>
          <w:szCs w:val="24"/>
        </w:rPr>
        <w:t>&gt; oder &lt;</w:t>
      </w:r>
      <w:proofErr w:type="spellStart"/>
      <w:r w:rsidRPr="0080295F">
        <w:rPr>
          <w:b/>
          <w:bCs/>
          <w:sz w:val="24"/>
          <w:szCs w:val="24"/>
        </w:rPr>
        <w:t>ol</w:t>
      </w:r>
      <w:proofErr w:type="spellEnd"/>
      <w:r w:rsidRPr="0080295F">
        <w:rPr>
          <w:b/>
          <w:bCs/>
          <w:sz w:val="24"/>
          <w:szCs w:val="24"/>
        </w:rPr>
        <w:t>&gt;.</w:t>
      </w:r>
    </w:p>
    <w:p w14:paraId="33AE6206" w14:textId="77777777" w:rsidR="00796286" w:rsidRDefault="00796286" w:rsidP="00796286">
      <w:pPr>
        <w:pStyle w:val="ListParagraph"/>
        <w:rPr>
          <w:b/>
          <w:bCs/>
          <w:sz w:val="24"/>
          <w:szCs w:val="24"/>
        </w:rPr>
      </w:pPr>
    </w:p>
    <w:p w14:paraId="59846CDD" w14:textId="0E216F10" w:rsidR="00796286" w:rsidRPr="00796286" w:rsidRDefault="00796286" w:rsidP="00796286">
      <w:pPr>
        <w:pStyle w:val="ListParagraph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>&lt;</w:t>
      </w:r>
      <w:proofErr w:type="spellStart"/>
      <w:r w:rsidRPr="00796286">
        <w:rPr>
          <w:b/>
          <w:bCs/>
          <w:sz w:val="24"/>
          <w:szCs w:val="24"/>
        </w:rPr>
        <w:t>ul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48513ADF" w14:textId="77777777" w:rsidR="00796286" w:rsidRPr="00796286" w:rsidRDefault="00796286" w:rsidP="00796286">
      <w:pPr>
        <w:pStyle w:val="ListParagraph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    &lt;li&gt;Listenelement 1&lt;/li&gt;</w:t>
      </w:r>
    </w:p>
    <w:p w14:paraId="6F4C4CA8" w14:textId="77777777" w:rsidR="00796286" w:rsidRPr="00796286" w:rsidRDefault="00796286" w:rsidP="00796286">
      <w:pPr>
        <w:pStyle w:val="ListParagraph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    &lt;li&gt;Listenelement 2&lt;/li&gt;</w:t>
      </w:r>
    </w:p>
    <w:p w14:paraId="33484C5D" w14:textId="5D25CC74" w:rsidR="00796286" w:rsidRDefault="00796286" w:rsidP="00796286">
      <w:pPr>
        <w:pStyle w:val="ListParagraph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>&lt;/</w:t>
      </w:r>
      <w:proofErr w:type="spellStart"/>
      <w:r w:rsidRPr="00796286">
        <w:rPr>
          <w:b/>
          <w:bCs/>
          <w:sz w:val="24"/>
          <w:szCs w:val="24"/>
        </w:rPr>
        <w:t>ul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79C4950C" w14:textId="77777777" w:rsidR="00796286" w:rsidRDefault="00796286" w:rsidP="00796286">
      <w:pPr>
        <w:pStyle w:val="ListParagraph"/>
        <w:rPr>
          <w:b/>
          <w:bCs/>
          <w:sz w:val="24"/>
          <w:szCs w:val="24"/>
        </w:rPr>
      </w:pPr>
    </w:p>
    <w:p w14:paraId="5A2BCAE0" w14:textId="77777777" w:rsidR="0080295F" w:rsidRDefault="0080295F" w:rsidP="0080295F">
      <w:pPr>
        <w:rPr>
          <w:b/>
          <w:bCs/>
          <w:sz w:val="24"/>
          <w:szCs w:val="24"/>
        </w:rPr>
      </w:pPr>
    </w:p>
    <w:p w14:paraId="08ADBA3C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5B932BC5" w14:textId="77777777" w:rsidR="005040D6" w:rsidRDefault="005040D6" w:rsidP="005040D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ol</w:t>
      </w:r>
      <w:proofErr w:type="spellEnd"/>
      <w:r w:rsidRPr="0080295F">
        <w:rPr>
          <w:b/>
          <w:bCs/>
          <w:sz w:val="24"/>
          <w:szCs w:val="24"/>
        </w:rPr>
        <w:t>&gt;: Eine geordnete Liste.</w:t>
      </w:r>
    </w:p>
    <w:p w14:paraId="37D0A61B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>&lt;</w:t>
      </w:r>
      <w:proofErr w:type="spellStart"/>
      <w:r w:rsidRPr="00796286">
        <w:rPr>
          <w:b/>
          <w:bCs/>
          <w:sz w:val="24"/>
          <w:szCs w:val="24"/>
        </w:rPr>
        <w:t>ol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5A81257C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    &lt;li&gt;Listenelement 1&lt;/li&gt;</w:t>
      </w:r>
    </w:p>
    <w:p w14:paraId="2787F16C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    &lt;li&gt;Listenelement 2&lt;/li&gt;</w:t>
      </w:r>
    </w:p>
    <w:p w14:paraId="694189F4" w14:textId="25457AE0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>&lt;/</w:t>
      </w:r>
      <w:proofErr w:type="spellStart"/>
      <w:r w:rsidRPr="00796286">
        <w:rPr>
          <w:b/>
          <w:bCs/>
          <w:sz w:val="24"/>
          <w:szCs w:val="24"/>
        </w:rPr>
        <w:t>ol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02F4C63C" w14:textId="77777777" w:rsidR="0080295F" w:rsidRDefault="0080295F" w:rsidP="0080295F">
      <w:pPr>
        <w:rPr>
          <w:b/>
          <w:bCs/>
          <w:sz w:val="24"/>
          <w:szCs w:val="24"/>
        </w:rPr>
      </w:pPr>
    </w:p>
    <w:p w14:paraId="4226EC0D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60C702CE" w14:textId="77777777" w:rsidR="0080295F" w:rsidRDefault="0080295F" w:rsidP="0080295F">
      <w:pPr>
        <w:rPr>
          <w:b/>
          <w:bCs/>
          <w:sz w:val="24"/>
          <w:szCs w:val="24"/>
        </w:rPr>
      </w:pPr>
    </w:p>
    <w:p w14:paraId="1ABCEA73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117302F4" w14:textId="77777777" w:rsidR="005040D6" w:rsidRDefault="005040D6" w:rsidP="005040D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&lt;div&gt;: Eine Container-Division für Gruppierung und CSS-Styling.</w:t>
      </w:r>
    </w:p>
    <w:p w14:paraId="7298427A" w14:textId="1A55F749" w:rsidR="00796286" w:rsidRDefault="00796286" w:rsidP="00796286">
      <w:pPr>
        <w:pStyle w:val="ListParagraph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&lt;div </w:t>
      </w:r>
      <w:proofErr w:type="spellStart"/>
      <w:r w:rsidRPr="00796286">
        <w:rPr>
          <w:b/>
          <w:bCs/>
          <w:sz w:val="24"/>
          <w:szCs w:val="24"/>
        </w:rPr>
        <w:t>class</w:t>
      </w:r>
      <w:proofErr w:type="spellEnd"/>
      <w:r w:rsidRPr="00796286">
        <w:rPr>
          <w:b/>
          <w:bCs/>
          <w:sz w:val="24"/>
          <w:szCs w:val="24"/>
        </w:rPr>
        <w:t>="</w:t>
      </w:r>
      <w:proofErr w:type="spellStart"/>
      <w:r w:rsidRPr="00796286">
        <w:rPr>
          <w:b/>
          <w:bCs/>
          <w:sz w:val="24"/>
          <w:szCs w:val="24"/>
        </w:rPr>
        <w:t>container</w:t>
      </w:r>
      <w:proofErr w:type="spellEnd"/>
      <w:r w:rsidRPr="00796286">
        <w:rPr>
          <w:b/>
          <w:bCs/>
          <w:sz w:val="24"/>
          <w:szCs w:val="24"/>
        </w:rPr>
        <w:t>"&gt;Inhalt&lt;/div&gt;</w:t>
      </w:r>
    </w:p>
    <w:p w14:paraId="7651DC14" w14:textId="77777777" w:rsidR="0080295F" w:rsidRDefault="0080295F" w:rsidP="0080295F">
      <w:pPr>
        <w:rPr>
          <w:b/>
          <w:bCs/>
          <w:sz w:val="24"/>
          <w:szCs w:val="24"/>
        </w:rPr>
      </w:pPr>
    </w:p>
    <w:p w14:paraId="772F6C60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1920EEE4" w14:textId="77777777" w:rsidR="005040D6" w:rsidRDefault="005040D6" w:rsidP="005040D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&lt;span&gt;: Ein Inline-Container für Textgruppierung und -styling.</w:t>
      </w:r>
    </w:p>
    <w:p w14:paraId="63D502CC" w14:textId="19CA52B5" w:rsidR="00796286" w:rsidRDefault="00796286" w:rsidP="00796286">
      <w:pPr>
        <w:pStyle w:val="ListParagraph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>&lt;span style="</w:t>
      </w:r>
      <w:proofErr w:type="spellStart"/>
      <w:r w:rsidRPr="00796286">
        <w:rPr>
          <w:b/>
          <w:bCs/>
          <w:sz w:val="24"/>
          <w:szCs w:val="24"/>
        </w:rPr>
        <w:t>color</w:t>
      </w:r>
      <w:proofErr w:type="spellEnd"/>
      <w:r w:rsidRPr="00796286">
        <w:rPr>
          <w:b/>
          <w:bCs/>
          <w:sz w:val="24"/>
          <w:szCs w:val="24"/>
        </w:rPr>
        <w:t xml:space="preserve">: </w:t>
      </w:r>
      <w:proofErr w:type="spellStart"/>
      <w:r w:rsidRPr="00796286">
        <w:rPr>
          <w:b/>
          <w:bCs/>
          <w:sz w:val="24"/>
          <w:szCs w:val="24"/>
        </w:rPr>
        <w:t>red</w:t>
      </w:r>
      <w:proofErr w:type="spellEnd"/>
      <w:r w:rsidRPr="00796286">
        <w:rPr>
          <w:b/>
          <w:bCs/>
          <w:sz w:val="24"/>
          <w:szCs w:val="24"/>
        </w:rPr>
        <w:t>;"&gt;Roter Text&lt;/span&gt;</w:t>
      </w:r>
    </w:p>
    <w:p w14:paraId="2E2E454A" w14:textId="77777777" w:rsidR="0080295F" w:rsidRDefault="0080295F" w:rsidP="0080295F">
      <w:pPr>
        <w:rPr>
          <w:b/>
          <w:bCs/>
          <w:sz w:val="24"/>
          <w:szCs w:val="24"/>
        </w:rPr>
      </w:pPr>
    </w:p>
    <w:p w14:paraId="12BD1EBC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14DA97D0" w14:textId="613AAE51" w:rsidR="0080295F" w:rsidRPr="00796286" w:rsidRDefault="005040D6" w:rsidP="0079628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table</w:t>
      </w:r>
      <w:proofErr w:type="spellEnd"/>
      <w:r w:rsidRPr="0080295F">
        <w:rPr>
          <w:b/>
          <w:bCs/>
          <w:sz w:val="24"/>
          <w:szCs w:val="24"/>
        </w:rPr>
        <w:t>&gt;: Eine Tabelle.</w:t>
      </w:r>
    </w:p>
    <w:p w14:paraId="1F1BF6A5" w14:textId="3FD8AD99" w:rsidR="0080295F" w:rsidRPr="00796286" w:rsidRDefault="005040D6" w:rsidP="0079628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tr</w:t>
      </w:r>
      <w:proofErr w:type="spellEnd"/>
      <w:r w:rsidRPr="0080295F">
        <w:rPr>
          <w:b/>
          <w:bCs/>
          <w:sz w:val="24"/>
          <w:szCs w:val="24"/>
        </w:rPr>
        <w:t>&gt;: Eine Tabellenreihe.</w:t>
      </w:r>
    </w:p>
    <w:p w14:paraId="4E05CAD8" w14:textId="77777777" w:rsidR="005040D6" w:rsidRDefault="005040D6" w:rsidP="005040D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td</w:t>
      </w:r>
      <w:proofErr w:type="spellEnd"/>
      <w:r w:rsidRPr="0080295F">
        <w:rPr>
          <w:b/>
          <w:bCs/>
          <w:sz w:val="24"/>
          <w:szCs w:val="24"/>
        </w:rPr>
        <w:t>&gt;: Eine Tabellenzelle.</w:t>
      </w:r>
    </w:p>
    <w:p w14:paraId="5FF72C56" w14:textId="77777777" w:rsidR="00796286" w:rsidRDefault="00796286" w:rsidP="00796286">
      <w:pPr>
        <w:pStyle w:val="ListParagraph"/>
        <w:rPr>
          <w:b/>
          <w:bCs/>
          <w:sz w:val="24"/>
          <w:szCs w:val="24"/>
        </w:rPr>
      </w:pPr>
    </w:p>
    <w:p w14:paraId="3FF4B857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>&lt;</w:t>
      </w:r>
      <w:proofErr w:type="spellStart"/>
      <w:r w:rsidRPr="00796286">
        <w:rPr>
          <w:b/>
          <w:bCs/>
          <w:sz w:val="24"/>
          <w:szCs w:val="24"/>
        </w:rPr>
        <w:t>table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2A50B693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    &lt;</w:t>
      </w:r>
      <w:proofErr w:type="spellStart"/>
      <w:r w:rsidRPr="00796286">
        <w:rPr>
          <w:b/>
          <w:bCs/>
          <w:sz w:val="24"/>
          <w:szCs w:val="24"/>
        </w:rPr>
        <w:t>tr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7578FE7D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        &lt;</w:t>
      </w:r>
      <w:proofErr w:type="spellStart"/>
      <w:r w:rsidRPr="00796286">
        <w:rPr>
          <w:b/>
          <w:bCs/>
          <w:sz w:val="24"/>
          <w:szCs w:val="24"/>
        </w:rPr>
        <w:t>td</w:t>
      </w:r>
      <w:proofErr w:type="spellEnd"/>
      <w:r w:rsidRPr="00796286">
        <w:rPr>
          <w:b/>
          <w:bCs/>
          <w:sz w:val="24"/>
          <w:szCs w:val="24"/>
        </w:rPr>
        <w:t>&gt;Zelle 1&lt;/</w:t>
      </w:r>
      <w:proofErr w:type="spellStart"/>
      <w:r w:rsidRPr="00796286">
        <w:rPr>
          <w:b/>
          <w:bCs/>
          <w:sz w:val="24"/>
          <w:szCs w:val="24"/>
        </w:rPr>
        <w:t>td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3DC8007D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        &lt;</w:t>
      </w:r>
      <w:proofErr w:type="spellStart"/>
      <w:r w:rsidRPr="00796286">
        <w:rPr>
          <w:b/>
          <w:bCs/>
          <w:sz w:val="24"/>
          <w:szCs w:val="24"/>
        </w:rPr>
        <w:t>td</w:t>
      </w:r>
      <w:proofErr w:type="spellEnd"/>
      <w:r w:rsidRPr="00796286">
        <w:rPr>
          <w:b/>
          <w:bCs/>
          <w:sz w:val="24"/>
          <w:szCs w:val="24"/>
        </w:rPr>
        <w:t>&gt;Zelle 2&lt;/</w:t>
      </w:r>
      <w:proofErr w:type="spellStart"/>
      <w:r w:rsidRPr="00796286">
        <w:rPr>
          <w:b/>
          <w:bCs/>
          <w:sz w:val="24"/>
          <w:szCs w:val="24"/>
        </w:rPr>
        <w:t>td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3CC797A6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    &lt;/</w:t>
      </w:r>
      <w:proofErr w:type="spellStart"/>
      <w:r w:rsidRPr="00796286">
        <w:rPr>
          <w:b/>
          <w:bCs/>
          <w:sz w:val="24"/>
          <w:szCs w:val="24"/>
        </w:rPr>
        <w:t>tr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25A31978" w14:textId="501185C8" w:rsid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>&lt;/</w:t>
      </w:r>
      <w:proofErr w:type="spellStart"/>
      <w:r w:rsidRPr="00796286">
        <w:rPr>
          <w:b/>
          <w:bCs/>
          <w:sz w:val="24"/>
          <w:szCs w:val="24"/>
        </w:rPr>
        <w:t>table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1FDB3E43" w14:textId="77777777" w:rsidR="00796286" w:rsidRPr="00796286" w:rsidRDefault="00796286" w:rsidP="00796286">
      <w:pPr>
        <w:ind w:left="360"/>
        <w:rPr>
          <w:b/>
          <w:bCs/>
          <w:sz w:val="24"/>
          <w:szCs w:val="24"/>
        </w:rPr>
      </w:pPr>
    </w:p>
    <w:p w14:paraId="2158DAD7" w14:textId="77777777" w:rsidR="0080295F" w:rsidRDefault="0080295F" w:rsidP="0080295F">
      <w:pPr>
        <w:rPr>
          <w:b/>
          <w:bCs/>
          <w:sz w:val="24"/>
          <w:szCs w:val="24"/>
        </w:rPr>
      </w:pPr>
    </w:p>
    <w:p w14:paraId="0BEA6633" w14:textId="77777777" w:rsidR="00796286" w:rsidRDefault="00796286" w:rsidP="0080295F">
      <w:pPr>
        <w:rPr>
          <w:b/>
          <w:bCs/>
          <w:sz w:val="24"/>
          <w:szCs w:val="24"/>
        </w:rPr>
      </w:pPr>
    </w:p>
    <w:p w14:paraId="78E1A5A5" w14:textId="77777777" w:rsidR="00796286" w:rsidRDefault="00796286" w:rsidP="0080295F">
      <w:pPr>
        <w:rPr>
          <w:b/>
          <w:bCs/>
          <w:sz w:val="24"/>
          <w:szCs w:val="24"/>
        </w:rPr>
      </w:pPr>
    </w:p>
    <w:p w14:paraId="2A72F23B" w14:textId="77777777" w:rsidR="00796286" w:rsidRDefault="00796286" w:rsidP="0080295F">
      <w:pPr>
        <w:rPr>
          <w:b/>
          <w:bCs/>
          <w:sz w:val="24"/>
          <w:szCs w:val="24"/>
        </w:rPr>
      </w:pPr>
    </w:p>
    <w:p w14:paraId="6576E8A6" w14:textId="77777777" w:rsidR="00796286" w:rsidRDefault="00796286" w:rsidP="0080295F">
      <w:pPr>
        <w:rPr>
          <w:b/>
          <w:bCs/>
          <w:sz w:val="24"/>
          <w:szCs w:val="24"/>
        </w:rPr>
      </w:pPr>
    </w:p>
    <w:p w14:paraId="1EECE142" w14:textId="77777777" w:rsidR="00796286" w:rsidRDefault="00796286" w:rsidP="0080295F">
      <w:pPr>
        <w:rPr>
          <w:b/>
          <w:bCs/>
          <w:sz w:val="24"/>
          <w:szCs w:val="24"/>
        </w:rPr>
      </w:pPr>
    </w:p>
    <w:p w14:paraId="5AA22097" w14:textId="77777777" w:rsidR="00796286" w:rsidRDefault="00796286" w:rsidP="0080295F">
      <w:pPr>
        <w:rPr>
          <w:b/>
          <w:bCs/>
          <w:sz w:val="24"/>
          <w:szCs w:val="24"/>
        </w:rPr>
      </w:pPr>
    </w:p>
    <w:p w14:paraId="76C153E8" w14:textId="77777777" w:rsidR="00796286" w:rsidRDefault="00796286" w:rsidP="0080295F">
      <w:pPr>
        <w:rPr>
          <w:b/>
          <w:bCs/>
          <w:sz w:val="24"/>
          <w:szCs w:val="24"/>
        </w:rPr>
      </w:pPr>
    </w:p>
    <w:p w14:paraId="7AE85660" w14:textId="77777777" w:rsidR="00796286" w:rsidRDefault="00796286" w:rsidP="0080295F">
      <w:pPr>
        <w:rPr>
          <w:b/>
          <w:bCs/>
          <w:sz w:val="24"/>
          <w:szCs w:val="24"/>
        </w:rPr>
      </w:pPr>
    </w:p>
    <w:p w14:paraId="3599332B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4A8DFCE2" w14:textId="10D983C3" w:rsidR="0080295F" w:rsidRPr="00796286" w:rsidRDefault="005040D6" w:rsidP="0079628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&lt;form&gt;: Ein Formular zur Benutzereingabe.</w:t>
      </w:r>
    </w:p>
    <w:p w14:paraId="01068F37" w14:textId="16B7AF1A" w:rsidR="0080295F" w:rsidRPr="00796286" w:rsidRDefault="005040D6" w:rsidP="0079628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input</w:t>
      </w:r>
      <w:proofErr w:type="spellEnd"/>
      <w:r w:rsidRPr="0080295F">
        <w:rPr>
          <w:b/>
          <w:bCs/>
          <w:sz w:val="24"/>
          <w:szCs w:val="24"/>
        </w:rPr>
        <w:t>&gt;: Ein Eingabefeld innerhalb eines Formulars.</w:t>
      </w:r>
      <w:r w:rsidR="00796286" w:rsidRPr="00796286">
        <w:rPr>
          <w:b/>
          <w:bCs/>
          <w:sz w:val="24"/>
          <w:szCs w:val="24"/>
        </w:rPr>
        <w:t xml:space="preserve"> </w:t>
      </w:r>
      <w:r w:rsidR="00796286">
        <w:rPr>
          <w:b/>
          <w:bCs/>
          <w:sz w:val="24"/>
          <w:szCs w:val="24"/>
        </w:rPr>
        <w:t>(in Form Tag)</w:t>
      </w:r>
    </w:p>
    <w:p w14:paraId="2BD85799" w14:textId="77777777" w:rsidR="00796286" w:rsidRDefault="0080295F" w:rsidP="0080295F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button</w:t>
      </w:r>
      <w:proofErr w:type="spellEnd"/>
      <w:r w:rsidRPr="0080295F">
        <w:rPr>
          <w:b/>
          <w:bCs/>
          <w:sz w:val="24"/>
          <w:szCs w:val="24"/>
        </w:rPr>
        <w:t xml:space="preserve">&gt;: </w:t>
      </w:r>
      <w:proofErr w:type="gramStart"/>
      <w:r w:rsidRPr="0080295F">
        <w:rPr>
          <w:b/>
          <w:bCs/>
          <w:sz w:val="24"/>
          <w:szCs w:val="24"/>
        </w:rPr>
        <w:t>Ein Schaltfläche</w:t>
      </w:r>
      <w:proofErr w:type="gramEnd"/>
      <w:r w:rsidRPr="0080295F">
        <w:rPr>
          <w:b/>
          <w:bCs/>
          <w:sz w:val="24"/>
          <w:szCs w:val="24"/>
        </w:rPr>
        <w:t xml:space="preserve"> innerhalb eines Formulars oder zur allgemeinen </w:t>
      </w:r>
    </w:p>
    <w:p w14:paraId="25A5504A" w14:textId="77777777" w:rsidR="00796286" w:rsidRDefault="00796286" w:rsidP="0079628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textarea</w:t>
      </w:r>
      <w:proofErr w:type="spellEnd"/>
      <w:r w:rsidRPr="0080295F">
        <w:rPr>
          <w:b/>
          <w:bCs/>
          <w:sz w:val="24"/>
          <w:szCs w:val="24"/>
        </w:rPr>
        <w:t>&gt;: Ein mehrzeiliges Texteingabefeld.</w:t>
      </w:r>
      <w:r>
        <w:rPr>
          <w:b/>
          <w:bCs/>
          <w:sz w:val="24"/>
          <w:szCs w:val="24"/>
        </w:rPr>
        <w:t xml:space="preserve"> (in Form Tag)</w:t>
      </w:r>
    </w:p>
    <w:p w14:paraId="47BE085E" w14:textId="369FD355" w:rsidR="00796286" w:rsidRPr="00796286" w:rsidRDefault="00796286" w:rsidP="0079628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label</w:t>
      </w:r>
      <w:proofErr w:type="spellEnd"/>
      <w:r w:rsidRPr="0080295F">
        <w:rPr>
          <w:b/>
          <w:bCs/>
          <w:sz w:val="24"/>
          <w:szCs w:val="24"/>
        </w:rPr>
        <w:t>&gt;: Ein Beschriftungselement für Formularelemente</w:t>
      </w:r>
      <w:proofErr w:type="gramStart"/>
      <w:r w:rsidRPr="0080295F">
        <w:rPr>
          <w:b/>
          <w:bCs/>
          <w:sz w:val="24"/>
          <w:szCs w:val="24"/>
        </w:rPr>
        <w:t>.</w:t>
      </w:r>
      <w:r w:rsidRPr="00796286">
        <w:rPr>
          <w:b/>
          <w:bCs/>
          <w:sz w:val="24"/>
          <w:szCs w:val="24"/>
        </w:rPr>
        <w:t xml:space="preserve"> </w:t>
      </w:r>
      <w:r w:rsidRPr="0080295F">
        <w:rPr>
          <w:b/>
          <w:bCs/>
          <w:sz w:val="24"/>
          <w:szCs w:val="24"/>
        </w:rPr>
        <w:t>.</w:t>
      </w:r>
      <w:proofErr w:type="gramEnd"/>
      <w:r>
        <w:rPr>
          <w:b/>
          <w:bCs/>
          <w:sz w:val="24"/>
          <w:szCs w:val="24"/>
        </w:rPr>
        <w:t xml:space="preserve"> (in Form Tag)</w:t>
      </w:r>
    </w:p>
    <w:p w14:paraId="5205FA34" w14:textId="77777777" w:rsidR="00796286" w:rsidRDefault="00796286" w:rsidP="00796286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select</w:t>
      </w:r>
      <w:proofErr w:type="spellEnd"/>
      <w:r w:rsidRPr="0080295F">
        <w:rPr>
          <w:b/>
          <w:bCs/>
          <w:sz w:val="24"/>
          <w:szCs w:val="24"/>
        </w:rPr>
        <w:t>&gt;: Eine Dropdown-Liste</w:t>
      </w:r>
      <w:proofErr w:type="gramStart"/>
      <w:r w:rsidRPr="0080295F">
        <w:rPr>
          <w:b/>
          <w:bCs/>
          <w:sz w:val="24"/>
          <w:szCs w:val="24"/>
        </w:rPr>
        <w:t>.</w:t>
      </w:r>
      <w:r w:rsidRPr="00796286">
        <w:rPr>
          <w:b/>
          <w:bCs/>
          <w:sz w:val="24"/>
          <w:szCs w:val="24"/>
        </w:rPr>
        <w:t xml:space="preserve"> </w:t>
      </w:r>
      <w:r w:rsidRPr="0080295F">
        <w:rPr>
          <w:b/>
          <w:bCs/>
          <w:sz w:val="24"/>
          <w:szCs w:val="24"/>
        </w:rPr>
        <w:t>.</w:t>
      </w:r>
      <w:proofErr w:type="gramEnd"/>
      <w:r>
        <w:rPr>
          <w:b/>
          <w:bCs/>
          <w:sz w:val="24"/>
          <w:szCs w:val="24"/>
        </w:rPr>
        <w:t xml:space="preserve"> (in Form Tag)</w:t>
      </w:r>
    </w:p>
    <w:p w14:paraId="002108D1" w14:textId="67CB9AE8" w:rsidR="0080295F" w:rsidRDefault="0080295F" w:rsidP="00796286">
      <w:pPr>
        <w:pStyle w:val="ListParagraph"/>
        <w:rPr>
          <w:b/>
          <w:bCs/>
          <w:sz w:val="24"/>
          <w:szCs w:val="24"/>
        </w:rPr>
      </w:pPr>
    </w:p>
    <w:p w14:paraId="5593252C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&lt;form </w:t>
      </w:r>
      <w:proofErr w:type="spellStart"/>
      <w:r w:rsidRPr="00796286">
        <w:rPr>
          <w:b/>
          <w:bCs/>
          <w:sz w:val="24"/>
          <w:szCs w:val="24"/>
        </w:rPr>
        <w:t>action</w:t>
      </w:r>
      <w:proofErr w:type="spellEnd"/>
      <w:r w:rsidRPr="00796286">
        <w:rPr>
          <w:b/>
          <w:bCs/>
          <w:sz w:val="24"/>
          <w:szCs w:val="24"/>
        </w:rPr>
        <w:t>="/</w:t>
      </w:r>
      <w:proofErr w:type="spellStart"/>
      <w:r w:rsidRPr="00796286">
        <w:rPr>
          <w:b/>
          <w:bCs/>
          <w:sz w:val="24"/>
          <w:szCs w:val="24"/>
        </w:rPr>
        <w:t>submit</w:t>
      </w:r>
      <w:proofErr w:type="spellEnd"/>
      <w:r w:rsidRPr="00796286">
        <w:rPr>
          <w:b/>
          <w:bCs/>
          <w:sz w:val="24"/>
          <w:szCs w:val="24"/>
        </w:rPr>
        <w:t xml:space="preserve">" </w:t>
      </w:r>
      <w:proofErr w:type="spellStart"/>
      <w:r w:rsidRPr="00796286">
        <w:rPr>
          <w:b/>
          <w:bCs/>
          <w:sz w:val="24"/>
          <w:szCs w:val="24"/>
        </w:rPr>
        <w:t>method</w:t>
      </w:r>
      <w:proofErr w:type="spellEnd"/>
      <w:r w:rsidRPr="00796286">
        <w:rPr>
          <w:b/>
          <w:bCs/>
          <w:sz w:val="24"/>
          <w:szCs w:val="24"/>
        </w:rPr>
        <w:t>="</w:t>
      </w:r>
      <w:proofErr w:type="spellStart"/>
      <w:r w:rsidRPr="00796286">
        <w:rPr>
          <w:b/>
          <w:bCs/>
          <w:sz w:val="24"/>
          <w:szCs w:val="24"/>
        </w:rPr>
        <w:t>post</w:t>
      </w:r>
      <w:proofErr w:type="spellEnd"/>
      <w:r w:rsidRPr="00796286">
        <w:rPr>
          <w:b/>
          <w:bCs/>
          <w:sz w:val="24"/>
          <w:szCs w:val="24"/>
        </w:rPr>
        <w:t>"&gt;</w:t>
      </w:r>
    </w:p>
    <w:p w14:paraId="0905E620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    &lt;</w:t>
      </w:r>
      <w:proofErr w:type="spellStart"/>
      <w:r w:rsidRPr="00796286">
        <w:rPr>
          <w:b/>
          <w:bCs/>
          <w:sz w:val="24"/>
          <w:szCs w:val="24"/>
        </w:rPr>
        <w:t>input</w:t>
      </w:r>
      <w:proofErr w:type="spellEnd"/>
      <w:r w:rsidRPr="00796286">
        <w:rPr>
          <w:b/>
          <w:bCs/>
          <w:sz w:val="24"/>
          <w:szCs w:val="24"/>
        </w:rPr>
        <w:t xml:space="preserve"> type="</w:t>
      </w:r>
      <w:proofErr w:type="spellStart"/>
      <w:r w:rsidRPr="00796286">
        <w:rPr>
          <w:b/>
          <w:bCs/>
          <w:sz w:val="24"/>
          <w:szCs w:val="24"/>
        </w:rPr>
        <w:t>text</w:t>
      </w:r>
      <w:proofErr w:type="spellEnd"/>
      <w:r w:rsidRPr="00796286">
        <w:rPr>
          <w:b/>
          <w:bCs/>
          <w:sz w:val="24"/>
          <w:szCs w:val="24"/>
        </w:rPr>
        <w:t xml:space="preserve">" </w:t>
      </w:r>
      <w:proofErr w:type="spellStart"/>
      <w:r w:rsidRPr="00796286">
        <w:rPr>
          <w:b/>
          <w:bCs/>
          <w:sz w:val="24"/>
          <w:szCs w:val="24"/>
        </w:rPr>
        <w:t>name</w:t>
      </w:r>
      <w:proofErr w:type="spellEnd"/>
      <w:r w:rsidRPr="00796286">
        <w:rPr>
          <w:b/>
          <w:bCs/>
          <w:sz w:val="24"/>
          <w:szCs w:val="24"/>
        </w:rPr>
        <w:t>="</w:t>
      </w:r>
      <w:proofErr w:type="spellStart"/>
      <w:r w:rsidRPr="00796286">
        <w:rPr>
          <w:b/>
          <w:bCs/>
          <w:sz w:val="24"/>
          <w:szCs w:val="24"/>
        </w:rPr>
        <w:t>name</w:t>
      </w:r>
      <w:proofErr w:type="spellEnd"/>
      <w:r w:rsidRPr="00796286">
        <w:rPr>
          <w:b/>
          <w:bCs/>
          <w:sz w:val="24"/>
          <w:szCs w:val="24"/>
        </w:rPr>
        <w:t xml:space="preserve">" </w:t>
      </w:r>
      <w:proofErr w:type="spellStart"/>
      <w:r w:rsidRPr="00796286">
        <w:rPr>
          <w:b/>
          <w:bCs/>
          <w:sz w:val="24"/>
          <w:szCs w:val="24"/>
        </w:rPr>
        <w:t>placeholder</w:t>
      </w:r>
      <w:proofErr w:type="spellEnd"/>
      <w:r w:rsidRPr="00796286">
        <w:rPr>
          <w:b/>
          <w:bCs/>
          <w:sz w:val="24"/>
          <w:szCs w:val="24"/>
        </w:rPr>
        <w:t>="Name"&gt;</w:t>
      </w:r>
    </w:p>
    <w:p w14:paraId="425A04A2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    &lt;</w:t>
      </w:r>
      <w:proofErr w:type="spellStart"/>
      <w:r w:rsidRPr="00796286">
        <w:rPr>
          <w:b/>
          <w:bCs/>
          <w:sz w:val="24"/>
          <w:szCs w:val="24"/>
        </w:rPr>
        <w:t>input</w:t>
      </w:r>
      <w:proofErr w:type="spellEnd"/>
      <w:r w:rsidRPr="00796286">
        <w:rPr>
          <w:b/>
          <w:bCs/>
          <w:sz w:val="24"/>
          <w:szCs w:val="24"/>
        </w:rPr>
        <w:t xml:space="preserve"> type="</w:t>
      </w:r>
      <w:proofErr w:type="spellStart"/>
      <w:r w:rsidRPr="00796286">
        <w:rPr>
          <w:b/>
          <w:bCs/>
          <w:sz w:val="24"/>
          <w:szCs w:val="24"/>
        </w:rPr>
        <w:t>submit</w:t>
      </w:r>
      <w:proofErr w:type="spellEnd"/>
      <w:r w:rsidRPr="00796286">
        <w:rPr>
          <w:b/>
          <w:bCs/>
          <w:sz w:val="24"/>
          <w:szCs w:val="24"/>
        </w:rPr>
        <w:t xml:space="preserve">" </w:t>
      </w:r>
      <w:proofErr w:type="spellStart"/>
      <w:r w:rsidRPr="00796286">
        <w:rPr>
          <w:b/>
          <w:bCs/>
          <w:sz w:val="24"/>
          <w:szCs w:val="24"/>
        </w:rPr>
        <w:t>value</w:t>
      </w:r>
      <w:proofErr w:type="spellEnd"/>
      <w:r w:rsidRPr="00796286">
        <w:rPr>
          <w:b/>
          <w:bCs/>
          <w:sz w:val="24"/>
          <w:szCs w:val="24"/>
        </w:rPr>
        <w:t>="Senden"&gt;</w:t>
      </w:r>
    </w:p>
    <w:p w14:paraId="621426E0" w14:textId="12709EBC" w:rsidR="0080295F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>&lt;/form&gt;</w:t>
      </w:r>
    </w:p>
    <w:p w14:paraId="2DD9C3CF" w14:textId="77777777" w:rsidR="0080295F" w:rsidRDefault="0080295F" w:rsidP="0080295F">
      <w:pPr>
        <w:rPr>
          <w:b/>
          <w:bCs/>
          <w:sz w:val="24"/>
          <w:szCs w:val="24"/>
        </w:rPr>
      </w:pPr>
    </w:p>
    <w:p w14:paraId="549A32D6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5C49C47F" w14:textId="77777777" w:rsidR="0080295F" w:rsidRDefault="0080295F" w:rsidP="0080295F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iframe</w:t>
      </w:r>
      <w:proofErr w:type="spellEnd"/>
      <w:r w:rsidRPr="0080295F">
        <w:rPr>
          <w:b/>
          <w:bCs/>
          <w:sz w:val="24"/>
          <w:szCs w:val="24"/>
        </w:rPr>
        <w:t>&gt;: Ein eingebettetes Fenster zum Anzeigen einer anderen Webseite.</w:t>
      </w:r>
    </w:p>
    <w:p w14:paraId="39AA8BC6" w14:textId="77777777" w:rsidR="0080295F" w:rsidRDefault="0080295F" w:rsidP="0080295F">
      <w:pPr>
        <w:rPr>
          <w:b/>
          <w:bCs/>
          <w:sz w:val="24"/>
          <w:szCs w:val="24"/>
        </w:rPr>
      </w:pPr>
    </w:p>
    <w:p w14:paraId="223E25AA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60B2A1A0" w14:textId="77777777" w:rsidR="0080295F" w:rsidRDefault="0080295F" w:rsidP="0080295F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header</w:t>
      </w:r>
      <w:proofErr w:type="spellEnd"/>
      <w:r w:rsidRPr="0080295F">
        <w:rPr>
          <w:b/>
          <w:bCs/>
          <w:sz w:val="24"/>
          <w:szCs w:val="24"/>
        </w:rPr>
        <w:t>&gt;: Ein Abschnitt, der den Kopfbereich einer Seite darstellt.</w:t>
      </w:r>
    </w:p>
    <w:p w14:paraId="0339A467" w14:textId="77777777" w:rsidR="0080295F" w:rsidRDefault="0080295F" w:rsidP="0080295F">
      <w:pPr>
        <w:rPr>
          <w:b/>
          <w:bCs/>
          <w:sz w:val="24"/>
          <w:szCs w:val="24"/>
        </w:rPr>
      </w:pPr>
    </w:p>
    <w:p w14:paraId="17589D1A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038F506E" w14:textId="0ADB00D2" w:rsidR="0080295F" w:rsidRDefault="0080295F" w:rsidP="0080295F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footer</w:t>
      </w:r>
      <w:proofErr w:type="spellEnd"/>
      <w:r w:rsidRPr="0080295F">
        <w:rPr>
          <w:b/>
          <w:bCs/>
          <w:sz w:val="24"/>
          <w:szCs w:val="24"/>
        </w:rPr>
        <w:t>&gt;: Ein Abschnitt, der den Fußbereich einer Seite darstellt.</w:t>
      </w:r>
    </w:p>
    <w:p w14:paraId="4A29CD92" w14:textId="77777777" w:rsidR="0080295F" w:rsidRDefault="0080295F" w:rsidP="0080295F">
      <w:pPr>
        <w:rPr>
          <w:b/>
          <w:bCs/>
          <w:sz w:val="24"/>
          <w:szCs w:val="24"/>
        </w:rPr>
      </w:pPr>
    </w:p>
    <w:p w14:paraId="34CE54A2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5B7BC01F" w14:textId="77777777" w:rsidR="0080295F" w:rsidRDefault="0080295F" w:rsidP="0080295F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nav</w:t>
      </w:r>
      <w:proofErr w:type="spellEnd"/>
      <w:r w:rsidRPr="0080295F">
        <w:rPr>
          <w:b/>
          <w:bCs/>
          <w:sz w:val="24"/>
          <w:szCs w:val="24"/>
        </w:rPr>
        <w:t>&gt;: Ein Abschnitt, der Navigationslinks enthält.</w:t>
      </w:r>
    </w:p>
    <w:p w14:paraId="6E70E29A" w14:textId="77777777" w:rsidR="0080295F" w:rsidRDefault="0080295F" w:rsidP="0080295F">
      <w:pPr>
        <w:rPr>
          <w:b/>
          <w:bCs/>
          <w:sz w:val="24"/>
          <w:szCs w:val="24"/>
        </w:rPr>
      </w:pPr>
    </w:p>
    <w:p w14:paraId="744FAA7C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6DCE6E96" w14:textId="77777777" w:rsidR="0080295F" w:rsidRDefault="0080295F" w:rsidP="0080295F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article</w:t>
      </w:r>
      <w:proofErr w:type="spellEnd"/>
      <w:r w:rsidRPr="0080295F">
        <w:rPr>
          <w:b/>
          <w:bCs/>
          <w:sz w:val="24"/>
          <w:szCs w:val="24"/>
        </w:rPr>
        <w:t>&gt;: Ein unabhängiger, inhaltsbezogener Abschnitt einer Seite.</w:t>
      </w:r>
    </w:p>
    <w:p w14:paraId="1FF27608" w14:textId="77777777" w:rsidR="0080295F" w:rsidRDefault="0080295F" w:rsidP="0080295F">
      <w:pPr>
        <w:rPr>
          <w:b/>
          <w:bCs/>
          <w:sz w:val="24"/>
          <w:szCs w:val="24"/>
        </w:rPr>
      </w:pPr>
    </w:p>
    <w:p w14:paraId="430A1811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3E96AFDA" w14:textId="4C1C4208" w:rsidR="005040D6" w:rsidRPr="0080295F" w:rsidRDefault="0080295F" w:rsidP="0080295F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section</w:t>
      </w:r>
      <w:proofErr w:type="spellEnd"/>
      <w:r w:rsidRPr="0080295F">
        <w:rPr>
          <w:b/>
          <w:bCs/>
          <w:sz w:val="24"/>
          <w:szCs w:val="24"/>
        </w:rPr>
        <w:t>&gt;: Ein thematischer Abschnitt innerhalb einer Seite.</w:t>
      </w:r>
    </w:p>
    <w:sectPr w:rsidR="005040D6" w:rsidRPr="0080295F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8D510" w14:textId="77777777" w:rsidR="005040D6" w:rsidRDefault="005040D6" w:rsidP="00DC3D67">
      <w:r>
        <w:separator/>
      </w:r>
    </w:p>
  </w:endnote>
  <w:endnote w:type="continuationSeparator" w:id="0">
    <w:p w14:paraId="2E065BC7" w14:textId="77777777" w:rsidR="005040D6" w:rsidRDefault="005040D6" w:rsidP="00D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B1130" w14:textId="77777777" w:rsidR="005040D6" w:rsidRDefault="005040D6" w:rsidP="00DC3D67">
      <w:r>
        <w:separator/>
      </w:r>
    </w:p>
  </w:footnote>
  <w:footnote w:type="continuationSeparator" w:id="0">
    <w:p w14:paraId="24BB9CBA" w14:textId="77777777" w:rsidR="005040D6" w:rsidRDefault="005040D6" w:rsidP="00DC3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DF6647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3628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1E80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A802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4A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347B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DCA0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08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8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E62C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B40B1D"/>
    <w:multiLevelType w:val="hybridMultilevel"/>
    <w:tmpl w:val="2EA022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C00499"/>
    <w:multiLevelType w:val="hybridMultilevel"/>
    <w:tmpl w:val="0AFA74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324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E63E4C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A7D2DB7"/>
    <w:multiLevelType w:val="hybridMultilevel"/>
    <w:tmpl w:val="39DAAC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A72ECC"/>
    <w:multiLevelType w:val="hybridMultilevel"/>
    <w:tmpl w:val="1F2C38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1674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4343DDC"/>
    <w:multiLevelType w:val="hybridMultilevel"/>
    <w:tmpl w:val="BDD04A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47651843">
    <w:abstractNumId w:val="23"/>
  </w:num>
  <w:num w:numId="2" w16cid:durableId="1229733025">
    <w:abstractNumId w:val="12"/>
  </w:num>
  <w:num w:numId="3" w16cid:durableId="199172968">
    <w:abstractNumId w:val="10"/>
  </w:num>
  <w:num w:numId="4" w16cid:durableId="780732937">
    <w:abstractNumId w:val="26"/>
  </w:num>
  <w:num w:numId="5" w16cid:durableId="194512155">
    <w:abstractNumId w:val="13"/>
  </w:num>
  <w:num w:numId="6" w16cid:durableId="1580290745">
    <w:abstractNumId w:val="17"/>
  </w:num>
  <w:num w:numId="7" w16cid:durableId="332294623">
    <w:abstractNumId w:val="19"/>
  </w:num>
  <w:num w:numId="8" w16cid:durableId="981883991">
    <w:abstractNumId w:val="9"/>
  </w:num>
  <w:num w:numId="9" w16cid:durableId="1665737330">
    <w:abstractNumId w:val="7"/>
  </w:num>
  <w:num w:numId="10" w16cid:durableId="1540824819">
    <w:abstractNumId w:val="6"/>
  </w:num>
  <w:num w:numId="11" w16cid:durableId="581380016">
    <w:abstractNumId w:val="5"/>
  </w:num>
  <w:num w:numId="12" w16cid:durableId="1473906809">
    <w:abstractNumId w:val="4"/>
  </w:num>
  <w:num w:numId="13" w16cid:durableId="1557276219">
    <w:abstractNumId w:val="8"/>
  </w:num>
  <w:num w:numId="14" w16cid:durableId="574896925">
    <w:abstractNumId w:val="3"/>
  </w:num>
  <w:num w:numId="15" w16cid:durableId="314140045">
    <w:abstractNumId w:val="2"/>
  </w:num>
  <w:num w:numId="16" w16cid:durableId="364601880">
    <w:abstractNumId w:val="1"/>
  </w:num>
  <w:num w:numId="17" w16cid:durableId="650327321">
    <w:abstractNumId w:val="0"/>
  </w:num>
  <w:num w:numId="18" w16cid:durableId="1264411502">
    <w:abstractNumId w:val="15"/>
  </w:num>
  <w:num w:numId="19" w16cid:durableId="1514151352">
    <w:abstractNumId w:val="16"/>
  </w:num>
  <w:num w:numId="20" w16cid:durableId="1873415938">
    <w:abstractNumId w:val="25"/>
  </w:num>
  <w:num w:numId="21" w16cid:durableId="1147822369">
    <w:abstractNumId w:val="18"/>
  </w:num>
  <w:num w:numId="22" w16cid:durableId="969475152">
    <w:abstractNumId w:val="11"/>
  </w:num>
  <w:num w:numId="23" w16cid:durableId="1207253173">
    <w:abstractNumId w:val="30"/>
  </w:num>
  <w:num w:numId="24" w16cid:durableId="1498574830">
    <w:abstractNumId w:val="21"/>
  </w:num>
  <w:num w:numId="25" w16cid:durableId="414711809">
    <w:abstractNumId w:val="28"/>
  </w:num>
  <w:num w:numId="26" w16cid:durableId="1161388213">
    <w:abstractNumId w:val="22"/>
  </w:num>
  <w:num w:numId="27" w16cid:durableId="1028607816">
    <w:abstractNumId w:val="20"/>
  </w:num>
  <w:num w:numId="28" w16cid:durableId="649332461">
    <w:abstractNumId w:val="27"/>
  </w:num>
  <w:num w:numId="29" w16cid:durableId="2085757454">
    <w:abstractNumId w:val="14"/>
  </w:num>
  <w:num w:numId="30" w16cid:durableId="1565994589">
    <w:abstractNumId w:val="24"/>
  </w:num>
  <w:num w:numId="31" w16cid:durableId="57200686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D6"/>
    <w:rsid w:val="00260A24"/>
    <w:rsid w:val="00372190"/>
    <w:rsid w:val="004E108E"/>
    <w:rsid w:val="005040D6"/>
    <w:rsid w:val="00645252"/>
    <w:rsid w:val="006D3D74"/>
    <w:rsid w:val="006D53A3"/>
    <w:rsid w:val="00796286"/>
    <w:rsid w:val="0080295F"/>
    <w:rsid w:val="0083569A"/>
    <w:rsid w:val="0093311A"/>
    <w:rsid w:val="00A9204E"/>
    <w:rsid w:val="00BB74C7"/>
    <w:rsid w:val="00D4518F"/>
    <w:rsid w:val="00DC3D67"/>
    <w:rsid w:val="00F1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3B7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67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D67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D67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D67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D67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3D67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D67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C3D67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3D67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C3D67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D67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D67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D67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3D67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DC3D67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DC3D67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C3D67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C3D67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C3D67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C3D67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D67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D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3D67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C3D67"/>
    <w:rPr>
      <w:rFonts w:ascii="Calibri" w:hAnsi="Calibri" w:cs="Calibr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C3D67"/>
    <w:rPr>
      <w:rFonts w:ascii="Calibri" w:hAnsi="Calibri" w:cs="Calibri"/>
      <w:i/>
      <w:iCs/>
    </w:rPr>
  </w:style>
  <w:style w:type="character" w:styleId="IntenseEmphasis">
    <w:name w:val="Intense Emphasis"/>
    <w:basedOn w:val="DefaultParagraphFont"/>
    <w:uiPriority w:val="21"/>
    <w:qFormat/>
    <w:rsid w:val="00DC3D67"/>
    <w:rPr>
      <w:rFonts w:ascii="Calibri" w:hAnsi="Calibri" w:cs="Calibri"/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DC3D67"/>
    <w:rPr>
      <w:rFonts w:ascii="Calibri" w:hAnsi="Calibri" w:cs="Calibr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C3D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D67"/>
    <w:rPr>
      <w:rFonts w:ascii="Calibri" w:hAnsi="Calibri" w:cs="Calibr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D6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D67"/>
    <w:rPr>
      <w:rFonts w:ascii="Calibri" w:hAnsi="Calibri" w:cs="Calibri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DC3D67"/>
    <w:rPr>
      <w:rFonts w:ascii="Calibri" w:hAnsi="Calibri" w:cs="Calibri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C3D67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DC3D67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DC3D67"/>
    <w:rPr>
      <w:rFonts w:ascii="Calibri" w:hAnsi="Calibri" w:cs="Calibri"/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C3D67"/>
    <w:rPr>
      <w:rFonts w:ascii="Calibri" w:hAnsi="Calibri" w:cs="Calibri"/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C3D67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D67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67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DC3D67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C3D6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3D67"/>
    <w:rPr>
      <w:rFonts w:ascii="Calibri" w:hAnsi="Calibri" w:cs="Calibri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3D6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3D67"/>
    <w:rPr>
      <w:rFonts w:ascii="Calibri" w:hAnsi="Calibri" w:cs="Calibri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C3D67"/>
    <w:rPr>
      <w:rFonts w:ascii="Calibri" w:hAnsi="Calibri" w:cs="Calibri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D6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D67"/>
    <w:rPr>
      <w:rFonts w:ascii="Calibri" w:hAnsi="Calibri" w:cs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D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D67"/>
    <w:rPr>
      <w:rFonts w:ascii="Calibri" w:hAnsi="Calibri" w:cs="Calibri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3D6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3D6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3D6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D67"/>
    <w:rPr>
      <w:rFonts w:ascii="Calibri" w:hAnsi="Calibri" w:cs="Calibri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C3D67"/>
    <w:rPr>
      <w:rFonts w:ascii="Calibri Light" w:eastAsiaTheme="majorEastAsia" w:hAnsi="Calibri Light" w:cs="Calibri Light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3D6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3D67"/>
    <w:rPr>
      <w:rFonts w:ascii="Calibri" w:hAnsi="Calibri" w:cs="Calibri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D6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D67"/>
    <w:rPr>
      <w:rFonts w:ascii="Consolas" w:hAnsi="Consolas" w:cs="Calibri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C3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3D67"/>
    <w:rPr>
      <w:rFonts w:ascii="Consolas" w:hAnsi="Consolas" w:cs="Calibri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C3D6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3D67"/>
    <w:rPr>
      <w:rFonts w:ascii="Consolas" w:hAnsi="Consolas" w:cs="Calibri"/>
      <w:szCs w:val="21"/>
    </w:rPr>
  </w:style>
  <w:style w:type="character" w:styleId="PlaceholderText">
    <w:name w:val="Placeholder Text"/>
    <w:basedOn w:val="DefaultParagraphFont"/>
    <w:uiPriority w:val="99"/>
    <w:semiHidden/>
    <w:rsid w:val="00DC3D67"/>
    <w:rPr>
      <w:rFonts w:ascii="Calibri" w:hAnsi="Calibri" w:cs="Calibri"/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DC3D67"/>
  </w:style>
  <w:style w:type="character" w:customStyle="1" w:styleId="HeaderChar">
    <w:name w:val="Header Char"/>
    <w:basedOn w:val="DefaultParagraphFont"/>
    <w:link w:val="Header"/>
    <w:uiPriority w:val="99"/>
    <w:rsid w:val="00DC3D6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3D67"/>
  </w:style>
  <w:style w:type="character" w:customStyle="1" w:styleId="FooterChar">
    <w:name w:val="Footer Char"/>
    <w:basedOn w:val="DefaultParagraphFont"/>
    <w:link w:val="Footer"/>
    <w:uiPriority w:val="99"/>
    <w:rsid w:val="00DC3D67"/>
    <w:rPr>
      <w:rFonts w:ascii="Calibri" w:hAnsi="Calibri" w:cs="Calibr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3D67"/>
    <w:pPr>
      <w:spacing w:after="120"/>
      <w:ind w:left="1757"/>
    </w:pPr>
  </w:style>
  <w:style w:type="character" w:styleId="Mention">
    <w:name w:val="Mention"/>
    <w:basedOn w:val="DefaultParagraphFont"/>
    <w:uiPriority w:val="99"/>
    <w:semiHidden/>
    <w:unhideWhenUsed/>
    <w:rsid w:val="00DC3D67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DC3D67"/>
    <w:pPr>
      <w:numPr>
        <w:numId w:val="24"/>
      </w:numPr>
    </w:pPr>
  </w:style>
  <w:style w:type="numbering" w:styleId="1ai">
    <w:name w:val="Outline List 1"/>
    <w:basedOn w:val="NoList"/>
    <w:uiPriority w:val="99"/>
    <w:semiHidden/>
    <w:unhideWhenUsed/>
    <w:rsid w:val="00DC3D67"/>
    <w:pPr>
      <w:numPr>
        <w:numId w:val="25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DC3D67"/>
    <w:rPr>
      <w:rFonts w:ascii="Calibri" w:hAnsi="Calibri" w:cs="Calibri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C3D6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3D67"/>
    <w:rPr>
      <w:rFonts w:ascii="Calibri" w:hAnsi="Calibri" w:cs="Calibri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DC3D67"/>
    <w:rPr>
      <w:rFonts w:ascii="Calibri" w:hAnsi="Calibri" w:cs="Calibr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3D67"/>
    <w:rPr>
      <w:rFonts w:ascii="Calibri" w:hAnsi="Calibri" w:cs="Calibri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DC3D67"/>
    <w:rPr>
      <w:rFonts w:ascii="Consolas" w:hAnsi="Consolas" w:cs="Calibri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DC3D67"/>
    <w:rPr>
      <w:rFonts w:ascii="Calibri" w:hAnsi="Calibri" w:cs="Calibri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3D6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3D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3D6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3D6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3D6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3D6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3D6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3D67"/>
    <w:pPr>
      <w:spacing w:after="100"/>
      <w:ind w:left="15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D67"/>
    <w:pPr>
      <w:outlineLvl w:val="9"/>
    </w:pPr>
    <w:rPr>
      <w:color w:val="2E74B5" w:themeColor="accent1" w:themeShade="BF"/>
    </w:rPr>
  </w:style>
  <w:style w:type="table" w:styleId="TableProfessional">
    <w:name w:val="Table Professional"/>
    <w:basedOn w:val="TableNormal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3D6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DC3D67"/>
  </w:style>
  <w:style w:type="character" w:styleId="Hashtag">
    <w:name w:val="Hashtag"/>
    <w:basedOn w:val="DefaultParagraphFont"/>
    <w:uiPriority w:val="99"/>
    <w:semiHidden/>
    <w:unhideWhenUsed/>
    <w:rsid w:val="00DC3D67"/>
    <w:rPr>
      <w:rFonts w:ascii="Calibri" w:hAnsi="Calibri" w:cs="Calibri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3D6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3D67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DC3D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DC3D6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C3D6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C3D6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C3D6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C3D67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DC3D6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3D6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3D6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DC3D6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3D6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3D6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3D6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3D67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unhideWhenUsed/>
    <w:qFormat/>
    <w:rsid w:val="00DC3D67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DC3D67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C3D67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3D67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3D67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3D67"/>
    <w:pPr>
      <w:numPr>
        <w:numId w:val="1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DC3D67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C3D67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3D67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3D67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3D67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3D6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3D6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DC3D67"/>
  </w:style>
  <w:style w:type="character" w:styleId="EndnoteReference">
    <w:name w:val="endnote reference"/>
    <w:basedOn w:val="DefaultParagraphFont"/>
    <w:uiPriority w:val="99"/>
    <w:semiHidden/>
    <w:unhideWhenUsed/>
    <w:rsid w:val="00DC3D67"/>
    <w:rPr>
      <w:rFonts w:ascii="Calibri" w:hAnsi="Calibri" w:cs="Calibri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3D67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DC3D67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ColorfulList">
    <w:name w:val="Colorful List"/>
    <w:basedOn w:val="TableNormal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DC3D6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3D6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3D6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DC3D67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DC3D67"/>
    <w:pPr>
      <w:numPr>
        <w:numId w:val="26"/>
      </w:numPr>
    </w:pPr>
  </w:style>
  <w:style w:type="table" w:styleId="PlainTable1">
    <w:name w:val="Plain Table 1"/>
    <w:basedOn w:val="TableNormal"/>
    <w:uiPriority w:val="41"/>
    <w:rsid w:val="00DC3D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3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3D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3D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3D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DC3D67"/>
    <w:rPr>
      <w:rFonts w:ascii="Calibri" w:hAnsi="Calibri" w:cs="Calibr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3D67"/>
  </w:style>
  <w:style w:type="character" w:customStyle="1" w:styleId="DateChar">
    <w:name w:val="Date Char"/>
    <w:basedOn w:val="DefaultParagraphFont"/>
    <w:link w:val="Date"/>
    <w:uiPriority w:val="99"/>
    <w:semiHidden/>
    <w:rsid w:val="00DC3D67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C3D67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DC3D67"/>
    <w:rPr>
      <w:rFonts w:ascii="Calibri" w:hAnsi="Calibri" w:cs="Calibri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C3D67"/>
    <w:rPr>
      <w:rFonts w:ascii="Calibri" w:hAnsi="Calibri" w:cs="Calibri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DC3D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C3D67"/>
    <w:rPr>
      <w:rFonts w:ascii="Calibri" w:hAnsi="Calibri" w:cs="Calibr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C3D6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3D67"/>
    <w:rPr>
      <w:rFonts w:ascii="Calibri" w:hAnsi="Calibri" w:cs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3D6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3D67"/>
    <w:rPr>
      <w:rFonts w:ascii="Calibri" w:hAnsi="Calibri" w:cs="Calibr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3D6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3D67"/>
    <w:rPr>
      <w:rFonts w:ascii="Calibri" w:hAnsi="Calibri" w:cs="Calibri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3D6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3D67"/>
    <w:rPr>
      <w:rFonts w:ascii="Calibri" w:hAnsi="Calibri" w:cs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3D6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3D67"/>
    <w:rPr>
      <w:rFonts w:ascii="Calibri" w:hAnsi="Calibri" w:cs="Calibri"/>
    </w:rPr>
  </w:style>
  <w:style w:type="paragraph" w:styleId="NormalIndent">
    <w:name w:val="Normal Indent"/>
    <w:basedOn w:val="Normal"/>
    <w:uiPriority w:val="99"/>
    <w:semiHidden/>
    <w:unhideWhenUsed/>
    <w:rsid w:val="00DC3D6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3D6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3D67"/>
    <w:rPr>
      <w:rFonts w:ascii="Calibri" w:hAnsi="Calibri" w:cs="Calibri"/>
    </w:rPr>
  </w:style>
  <w:style w:type="table" w:styleId="TableContemporary">
    <w:name w:val="Table Contemporary"/>
    <w:basedOn w:val="TableNormal"/>
    <w:uiPriority w:val="99"/>
    <w:semiHidden/>
    <w:unhideWhenUsed/>
    <w:rsid w:val="00DC3D6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3D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3D6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DC3D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3D67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3D67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3D67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3D67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3D67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3D67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DC3D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3D6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3D67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3D67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3D67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3D6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3D67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3D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3D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3D6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3D6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3D6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3D6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3D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3D67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3D67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3D67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3D67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3D67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3D67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3D6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3D67"/>
    <w:rPr>
      <w:rFonts w:ascii="Calibri" w:hAnsi="Calibri" w:cs="Calibri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3D6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3D67"/>
    <w:rPr>
      <w:rFonts w:ascii="Calibri" w:hAnsi="Calibri" w:cs="Calibri"/>
    </w:rPr>
  </w:style>
  <w:style w:type="table" w:styleId="TableColumns1">
    <w:name w:val="Table Columns 1"/>
    <w:basedOn w:val="TableNormal"/>
    <w:uiPriority w:val="99"/>
    <w:semiHidden/>
    <w:unhideWhenUsed/>
    <w:rsid w:val="00DC3D6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3D6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3D6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3D6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3D6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DC3D6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3D67"/>
    <w:rPr>
      <w:rFonts w:ascii="Calibri" w:hAnsi="Calibri" w:cs="Calibri"/>
    </w:rPr>
  </w:style>
  <w:style w:type="table" w:styleId="TableSimple1">
    <w:name w:val="Table Simple 1"/>
    <w:basedOn w:val="TableNormal"/>
    <w:uiPriority w:val="99"/>
    <w:semiHidden/>
    <w:unhideWhenUsed/>
    <w:rsid w:val="00DC3D6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3D6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3D6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3D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C3D6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3D6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3D6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3D6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3D6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3D6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3D6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3D6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3D6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3D67"/>
    <w:rPr>
      <w:rFonts w:ascii="Calibri Light" w:eastAsiaTheme="majorEastAsia" w:hAnsi="Calibri Light" w:cs="Calibri Light"/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DC3D6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3D67"/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3D6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3D6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3D6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3D6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3D6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3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C3D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3D6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3D6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3D6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3D6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3D6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3D6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3D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3D67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3D6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3D6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3D67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3D67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3D6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3D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3D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3D6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3D6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3D6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3D6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3D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3D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3D6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3D6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3D6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3D6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DC3D6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3D6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3D6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DC3D67"/>
    <w:rPr>
      <w:rFonts w:ascii="Calibri" w:hAnsi="Calibri" w:cs="Calibri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DC3D67"/>
    <w:rPr>
      <w:rFonts w:ascii="Calibri" w:hAnsi="Calibri" w:cs="Calibri"/>
    </w:rPr>
  </w:style>
  <w:style w:type="table" w:styleId="Table3Deffects1">
    <w:name w:val="Table 3D effects 1"/>
    <w:basedOn w:val="TableNormal"/>
    <w:uiPriority w:val="99"/>
    <w:semiHidden/>
    <w:unhideWhenUsed/>
    <w:rsid w:val="00DC3D6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3D6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C3D67"/>
    <w:rPr>
      <w:rFonts w:ascii="Calibri" w:hAnsi="Calibri" w:cs="Calibri"/>
    </w:rPr>
  </w:style>
  <w:style w:type="character" w:customStyle="1" w:styleId="hljs-tag">
    <w:name w:val="hljs-tag"/>
    <w:basedOn w:val="DefaultParagraphFont"/>
    <w:rsid w:val="00796286"/>
  </w:style>
  <w:style w:type="character" w:customStyle="1" w:styleId="hljs-name">
    <w:name w:val="hljs-name"/>
    <w:basedOn w:val="DefaultParagraphFont"/>
    <w:rsid w:val="0079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de-DE%7b6A34F21E-7BF4-4B30-96C9-0BE49621BF94%7d\%7b0B7DD259-2941-439C-99F5-7517FCEC4CA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058F8D-FD32-4642-83A1-7EEDDBC409A5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D03DB368-D5AD-4A0C-B6C2-BE808482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{0B7DD259-2941-439C-99F5-7517FCEC4CA9}tf02786999_win32.dotx</Template>
  <TotalTime>0</TotalTime>
  <Pages>3</Pages>
  <Words>352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2024-05-13T14:21:00Z</dcterms:created>
  <dcterms:modified xsi:type="dcterms:W3CDTF">2024-05-13T14:58:00Z</dcterms:modified>
</cp:coreProperties>
</file>